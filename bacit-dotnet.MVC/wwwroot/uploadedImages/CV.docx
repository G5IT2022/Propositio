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2BE3" w14:textId="77777777" w:rsidR="00F5689F" w:rsidRPr="003057EB" w:rsidRDefault="00C85B84" w:rsidP="00702223">
      <w:pPr>
        <w:rPr>
          <w:noProof/>
          <w:sz w:val="22"/>
          <w:szCs w:val="14"/>
        </w:rPr>
      </w:pPr>
      <w:r w:rsidRPr="003057EB">
        <w:rPr>
          <w:noProof/>
          <w:sz w:val="22"/>
          <w:szCs w:val="14"/>
          <w:lang w:bidi="nb-NO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0CE4AC3A" wp14:editId="3BAFD65B">
                <wp:simplePos x="0" y="0"/>
                <wp:positionH relativeFrom="page">
                  <wp:posOffset>-114300</wp:posOffset>
                </wp:positionH>
                <wp:positionV relativeFrom="paragraph">
                  <wp:posOffset>-914400</wp:posOffset>
                </wp:positionV>
                <wp:extent cx="7589520" cy="10671810"/>
                <wp:effectExtent l="0" t="0" r="0" b="0"/>
                <wp:wrapNone/>
                <wp:docPr id="22" name="Gruppe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671810"/>
                          <a:chOff x="0" y="0"/>
                          <a:chExt cx="11955" cy="15841"/>
                        </a:xfrm>
                      </wpg:grpSpPr>
                      <wpg:grpSp>
                        <wpg:cNvPr id="23" name="Gruppe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figur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ihånds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ihånds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ihånds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ihånds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uppe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ihånds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ihånds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ihånds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CBC1DB" id="Gruppe 22" o:spid="_x0000_s1026" alt="&quot;&quot;" style="position:absolute;margin-left:-9pt;margin-top:-1in;width:597.6pt;height:840.3pt;z-index:-251648000;mso-position-horizontal-relative:page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">
                <v:group id="Gruppe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figur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ihånds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ihånds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ihånds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ihånds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uppe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ihånds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ihånds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rihånds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wrap anchorx="page"/>
                <w10:anchorlock/>
              </v:group>
            </w:pict>
          </mc:Fallback>
        </mc:AlternateContent>
      </w:r>
    </w:p>
    <w:p w14:paraId="3BE785EC" w14:textId="699FD9BF" w:rsidR="00702223" w:rsidRPr="00D476E1" w:rsidRDefault="00D476E1" w:rsidP="00702223">
      <w:pPr>
        <w:pStyle w:val="Brdtekstkontaktinformasjon"/>
        <w:rPr>
          <w:rStyle w:val="Grnntekst"/>
          <w:noProof/>
          <w:lang w:val="en-GB"/>
        </w:rPr>
      </w:pPr>
      <w:r w:rsidRPr="00D476E1">
        <w:rPr>
          <w:rStyle w:val="Grnntekst"/>
          <w:noProof/>
          <w:lang w:val="en-GB"/>
        </w:rPr>
        <w:t>M</w:t>
      </w:r>
      <w:r>
        <w:rPr>
          <w:rStyle w:val="Grnntekst"/>
          <w:noProof/>
          <w:lang w:val="en-GB"/>
        </w:rPr>
        <w:t>aries vei 45</w:t>
      </w:r>
    </w:p>
    <w:p w14:paraId="52F1D648" w14:textId="05691743" w:rsidR="00702223" w:rsidRPr="00D476E1" w:rsidRDefault="00D476E1" w:rsidP="00702223">
      <w:pPr>
        <w:pStyle w:val="Brdtekstkontaktinformasjon"/>
        <w:rPr>
          <w:rStyle w:val="Grnntekst"/>
          <w:noProof/>
          <w:lang w:val="en-GB"/>
        </w:rPr>
      </w:pPr>
      <w:r>
        <w:rPr>
          <w:rStyle w:val="Grnntekst"/>
          <w:noProof/>
        </w:rPr>
        <w:t>Sandefjord, 3244</w:t>
      </w:r>
    </w:p>
    <w:p w14:paraId="22B6793A" w14:textId="4DFFB43A" w:rsidR="00702223" w:rsidRPr="00D476E1" w:rsidRDefault="00D476E1" w:rsidP="00702223">
      <w:pPr>
        <w:pStyle w:val="Brdtekstkontaktinformasjon"/>
        <w:rPr>
          <w:rStyle w:val="Grnntekst"/>
          <w:noProof/>
          <w:lang w:val="en-GB"/>
        </w:rPr>
      </w:pPr>
      <w:r w:rsidRPr="00D476E1">
        <w:rPr>
          <w:rStyle w:val="Grnntekst"/>
          <w:noProof/>
          <w:lang w:val="en-GB"/>
        </w:rPr>
        <w:t>+47 930 46 094</w:t>
      </w:r>
    </w:p>
    <w:p w14:paraId="4D555D38" w14:textId="7F39A8BA" w:rsidR="00702223" w:rsidRPr="00D476E1" w:rsidRDefault="005A5BCD" w:rsidP="00702223">
      <w:pPr>
        <w:pStyle w:val="Brdtekstkontaktinformasjon"/>
        <w:rPr>
          <w:rStyle w:val="Grnntekst"/>
          <w:noProof/>
          <w:lang w:val="en-GB"/>
        </w:rPr>
      </w:pPr>
      <w:r>
        <w:rPr>
          <w:rStyle w:val="Grnntekst"/>
          <w:noProof/>
          <w:lang w:val="en-GB"/>
        </w:rPr>
        <w:t>h</w:t>
      </w:r>
      <w:r w:rsidR="00D476E1" w:rsidRPr="00D476E1">
        <w:rPr>
          <w:rStyle w:val="Grnntekst"/>
          <w:noProof/>
          <w:lang w:val="en-GB"/>
        </w:rPr>
        <w:t>uynhkatrine10@hotmail.com</w:t>
      </w:r>
    </w:p>
    <w:p w14:paraId="5EE5FB31" w14:textId="4CD18438" w:rsidR="00C85B84" w:rsidRPr="00D476E1" w:rsidRDefault="00D476E1" w:rsidP="00702223">
      <w:pPr>
        <w:pStyle w:val="Brdtekstkontaktinformasjon"/>
        <w:rPr>
          <w:rStyle w:val="Grnntekst"/>
          <w:noProof/>
          <w:lang w:val="en-GB"/>
        </w:rPr>
      </w:pPr>
      <w:r w:rsidRPr="00D476E1">
        <w:rPr>
          <w:rStyle w:val="Grnntekst"/>
          <w:noProof/>
          <w:lang w:val="en-GB"/>
        </w:rPr>
        <w:t>https://www.linkedin.com/in/katrine-huynh-b94933224/</w:t>
      </w:r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775"/>
        <w:gridCol w:w="1040"/>
        <w:gridCol w:w="1788"/>
        <w:gridCol w:w="1038"/>
        <w:gridCol w:w="4681"/>
        <w:gridCol w:w="151"/>
        <w:gridCol w:w="8"/>
      </w:tblGrid>
      <w:tr w:rsidR="00702223" w:rsidRPr="003057EB" w14:paraId="06CCB546" w14:textId="77777777" w:rsidTr="00CC77D2">
        <w:trPr>
          <w:trHeight w:val="2160"/>
        </w:trPr>
        <w:tc>
          <w:tcPr>
            <w:tcW w:w="5000" w:type="pct"/>
            <w:gridSpan w:val="7"/>
            <w:vAlign w:val="bottom"/>
          </w:tcPr>
          <w:p w14:paraId="37E27C70" w14:textId="68AC0DCF" w:rsidR="00702223" w:rsidRPr="003057EB" w:rsidRDefault="00D476E1" w:rsidP="00702223">
            <w:pPr>
              <w:pStyle w:val="Tittel"/>
              <w:rPr>
                <w:noProof/>
              </w:rPr>
            </w:pPr>
            <w:r>
              <w:rPr>
                <w:noProof/>
              </w:rPr>
              <w:t>K</w:t>
            </w:r>
            <w:r>
              <w:t>atrine Huynh</w:t>
            </w:r>
          </w:p>
        </w:tc>
      </w:tr>
      <w:tr w:rsidR="00702223" w:rsidRPr="003057EB" w14:paraId="5F39C9ED" w14:textId="77777777" w:rsidTr="00741701">
        <w:trPr>
          <w:gridAfter w:val="1"/>
          <w:wAfter w:w="5" w:type="pct"/>
          <w:trHeight w:val="115"/>
        </w:trPr>
        <w:tc>
          <w:tcPr>
            <w:tcW w:w="847" w:type="pct"/>
            <w:shd w:val="clear" w:color="auto" w:fill="7CA655" w:themeFill="text2"/>
          </w:tcPr>
          <w:p w14:paraId="7652F713" w14:textId="77777777" w:rsidR="00702223" w:rsidRPr="003057EB" w:rsidRDefault="00702223" w:rsidP="00702223">
            <w:pPr>
              <w:rPr>
                <w:noProof/>
                <w:sz w:val="6"/>
                <w:szCs w:val="6"/>
              </w:rPr>
            </w:pPr>
          </w:p>
        </w:tc>
        <w:tc>
          <w:tcPr>
            <w:tcW w:w="496" w:type="pct"/>
          </w:tcPr>
          <w:p w14:paraId="67DD7A07" w14:textId="77777777" w:rsidR="00702223" w:rsidRPr="003057EB" w:rsidRDefault="00702223" w:rsidP="00702223">
            <w:pPr>
              <w:rPr>
                <w:noProof/>
                <w:sz w:val="6"/>
                <w:szCs w:val="6"/>
              </w:rPr>
            </w:pPr>
          </w:p>
        </w:tc>
        <w:tc>
          <w:tcPr>
            <w:tcW w:w="853" w:type="pct"/>
          </w:tcPr>
          <w:p w14:paraId="369F4E90" w14:textId="77777777" w:rsidR="00702223" w:rsidRPr="003057EB" w:rsidRDefault="00702223" w:rsidP="00702223">
            <w:pPr>
              <w:rPr>
                <w:noProof/>
                <w:sz w:val="6"/>
                <w:szCs w:val="6"/>
              </w:rPr>
            </w:pPr>
          </w:p>
        </w:tc>
        <w:tc>
          <w:tcPr>
            <w:tcW w:w="495" w:type="pct"/>
          </w:tcPr>
          <w:p w14:paraId="1895B2FF" w14:textId="77777777" w:rsidR="00702223" w:rsidRPr="003057EB" w:rsidRDefault="00702223" w:rsidP="00702223">
            <w:pPr>
              <w:rPr>
                <w:noProof/>
                <w:sz w:val="6"/>
                <w:szCs w:val="6"/>
              </w:rPr>
            </w:pPr>
          </w:p>
        </w:tc>
        <w:tc>
          <w:tcPr>
            <w:tcW w:w="2233" w:type="pct"/>
            <w:shd w:val="clear" w:color="auto" w:fill="000000" w:themeFill="text1"/>
          </w:tcPr>
          <w:p w14:paraId="42009B75" w14:textId="77777777" w:rsidR="00702223" w:rsidRPr="003057EB" w:rsidRDefault="00702223" w:rsidP="00702223">
            <w:pPr>
              <w:rPr>
                <w:noProof/>
                <w:sz w:val="6"/>
                <w:szCs w:val="6"/>
              </w:rPr>
            </w:pPr>
          </w:p>
        </w:tc>
        <w:tc>
          <w:tcPr>
            <w:tcW w:w="71" w:type="pct"/>
          </w:tcPr>
          <w:p w14:paraId="2C58A189" w14:textId="77777777" w:rsidR="00702223" w:rsidRPr="003057EB" w:rsidRDefault="00702223" w:rsidP="00702223">
            <w:pPr>
              <w:rPr>
                <w:noProof/>
                <w:sz w:val="6"/>
                <w:szCs w:val="6"/>
              </w:rPr>
            </w:pPr>
          </w:p>
        </w:tc>
      </w:tr>
      <w:tr w:rsidR="00CC77D2" w:rsidRPr="003057EB" w14:paraId="2FD20699" w14:textId="77777777" w:rsidTr="00CC77D2">
        <w:trPr>
          <w:gridAfter w:val="1"/>
          <w:wAfter w:w="4" w:type="pct"/>
          <w:trHeight w:val="2592"/>
        </w:trPr>
        <w:tc>
          <w:tcPr>
            <w:tcW w:w="2196" w:type="pct"/>
            <w:gridSpan w:val="3"/>
          </w:tcPr>
          <w:p w14:paraId="47047C0A" w14:textId="3F2ECBEE" w:rsidR="00CC77D2" w:rsidRPr="003057EB" w:rsidRDefault="004271FC" w:rsidP="00721C3B">
            <w:pPr>
              <w:pStyle w:val="Forml"/>
              <w:rPr>
                <w:rStyle w:val="Grnntekst"/>
                <w:noProof/>
              </w:rPr>
            </w:pPr>
            <w:r>
              <w:rPr>
                <w:rStyle w:val="Grnntekst"/>
                <w:noProof/>
              </w:rPr>
              <w:t>S</w:t>
            </w:r>
            <w:r>
              <w:rPr>
                <w:rStyle w:val="Grnntekst"/>
              </w:rPr>
              <w:t xml:space="preserve">tudent innenfor IT og informasjonssystemer som er engasjert i mulighetene teknologi bringer og hvordan det påvirker samfunnet. Trives i arbeid med digitalisering og </w:t>
            </w:r>
            <w:r w:rsidR="005A5BCD">
              <w:rPr>
                <w:rStyle w:val="Grnntekst"/>
              </w:rPr>
              <w:t>front-end utvikling.</w:t>
            </w:r>
            <w:r>
              <w:rPr>
                <w:rStyle w:val="Grnntekst"/>
              </w:rPr>
              <w:t xml:space="preserve"> </w:t>
            </w:r>
          </w:p>
        </w:tc>
        <w:tc>
          <w:tcPr>
            <w:tcW w:w="495" w:type="pct"/>
          </w:tcPr>
          <w:p w14:paraId="1217578A" w14:textId="77777777" w:rsidR="00CC77D2" w:rsidRPr="003057EB" w:rsidRDefault="00CC77D2" w:rsidP="00C85B84">
            <w:pPr>
              <w:rPr>
                <w:noProof/>
              </w:rPr>
            </w:pPr>
          </w:p>
        </w:tc>
        <w:tc>
          <w:tcPr>
            <w:tcW w:w="2305" w:type="pct"/>
            <w:gridSpan w:val="2"/>
            <w:vMerge w:val="restart"/>
          </w:tcPr>
          <w:p w14:paraId="2485FCAF" w14:textId="57807D28" w:rsidR="00CC77D2" w:rsidRPr="00741701" w:rsidRDefault="00D476E1" w:rsidP="00702223">
            <w:pPr>
              <w:pStyle w:val="Datoomrde"/>
              <w:rPr>
                <w:noProof/>
              </w:rPr>
            </w:pPr>
            <w:r w:rsidRPr="00741701">
              <w:rPr>
                <w:noProof/>
              </w:rPr>
              <w:t>A</w:t>
            </w:r>
            <w:r w:rsidRPr="00741701">
              <w:t xml:space="preserve">ugust </w:t>
            </w:r>
            <w:r w:rsidRPr="00741701">
              <w:rPr>
                <w:noProof/>
              </w:rPr>
              <w:t>2</w:t>
            </w:r>
            <w:r w:rsidRPr="00741701">
              <w:t>02</w:t>
            </w:r>
            <w:r w:rsidR="00741701" w:rsidRPr="00741701">
              <w:t>2</w:t>
            </w:r>
            <w:r w:rsidRPr="00741701">
              <w:t xml:space="preserve"> -</w:t>
            </w:r>
            <w:r w:rsidR="00741701" w:rsidRPr="00741701">
              <w:t xml:space="preserve"> Nå</w:t>
            </w:r>
            <w:r w:rsidR="00CC77D2" w:rsidRPr="00741701">
              <w:rPr>
                <w:noProof/>
                <w:lang w:bidi="nb-NO"/>
              </w:rPr>
              <w:t xml:space="preserve"> </w:t>
            </w:r>
          </w:p>
          <w:p w14:paraId="433B9E37" w14:textId="69320922" w:rsidR="00CC77D2" w:rsidRPr="00741701" w:rsidRDefault="00741701" w:rsidP="00702223">
            <w:pPr>
              <w:pStyle w:val="Stillingoggrad"/>
              <w:rPr>
                <w:rStyle w:val="Grnntekst"/>
                <w:noProof/>
              </w:rPr>
            </w:pPr>
            <w:r>
              <w:rPr>
                <w:rStyle w:val="Grnntekst"/>
                <w:noProof/>
              </w:rPr>
              <w:t>Universitetet i Agder</w:t>
            </w:r>
          </w:p>
          <w:p w14:paraId="6131793F" w14:textId="2292F260" w:rsidR="00CC77D2" w:rsidRPr="003057EB" w:rsidRDefault="00741701" w:rsidP="009F58A6">
            <w:pPr>
              <w:pStyle w:val="Firma"/>
              <w:rPr>
                <w:rStyle w:val="Grnntekst"/>
                <w:noProof/>
                <w:color w:val="231F20"/>
              </w:rPr>
            </w:pPr>
            <w:r>
              <w:rPr>
                <w:rStyle w:val="Grnntekst"/>
                <w:noProof/>
                <w:color w:val="231F20"/>
              </w:rPr>
              <w:t>Studentmentor og Læringsassistent</w:t>
            </w:r>
          </w:p>
          <w:p w14:paraId="42055ADA" w14:textId="16EA88E4" w:rsidR="00CC77D2" w:rsidRDefault="00741701" w:rsidP="00702223">
            <w:pPr>
              <w:pStyle w:val="Stillingsbeskrivelse"/>
            </w:pPr>
            <w:r>
              <w:rPr>
                <w:noProof/>
              </w:rPr>
              <w:t>V</w:t>
            </w:r>
            <w:r>
              <w:t>eileder studenter og hjelper førsteårsstudenter gjennom deres første semester. Dette gjelder både med sosiale og faglige erfaringer.</w:t>
            </w:r>
          </w:p>
          <w:p w14:paraId="0E1B5EF1" w14:textId="78B72DA7" w:rsidR="00F6325F" w:rsidRPr="00741701" w:rsidRDefault="00F6325F" w:rsidP="00F6325F">
            <w:pPr>
              <w:pStyle w:val="Datoomrde"/>
              <w:rPr>
                <w:noProof/>
              </w:rPr>
            </w:pPr>
            <w:r w:rsidRPr="00741701">
              <w:rPr>
                <w:noProof/>
              </w:rPr>
              <w:t>A</w:t>
            </w:r>
            <w:r w:rsidRPr="00741701">
              <w:t xml:space="preserve">ugust </w:t>
            </w:r>
            <w:r w:rsidRPr="00741701">
              <w:rPr>
                <w:noProof/>
              </w:rPr>
              <w:t>2</w:t>
            </w:r>
            <w:r w:rsidRPr="00741701">
              <w:t>02</w:t>
            </w:r>
            <w:r>
              <w:t>1</w:t>
            </w:r>
            <w:r w:rsidRPr="00741701">
              <w:t xml:space="preserve"> - Nå</w:t>
            </w:r>
            <w:r w:rsidRPr="00741701">
              <w:rPr>
                <w:noProof/>
                <w:lang w:bidi="nb-NO"/>
              </w:rPr>
              <w:t xml:space="preserve"> </w:t>
            </w:r>
          </w:p>
          <w:p w14:paraId="4B15EFAF" w14:textId="77777777" w:rsidR="00F6325F" w:rsidRPr="00741701" w:rsidRDefault="00F6325F" w:rsidP="00F6325F">
            <w:pPr>
              <w:pStyle w:val="Stillingoggrad"/>
              <w:rPr>
                <w:rStyle w:val="Grnntekst"/>
                <w:noProof/>
              </w:rPr>
            </w:pPr>
            <w:r>
              <w:rPr>
                <w:rStyle w:val="Grnntekst"/>
                <w:noProof/>
              </w:rPr>
              <w:t>Universitetet i Agder</w:t>
            </w:r>
          </w:p>
          <w:p w14:paraId="2398E5E4" w14:textId="78703B5D" w:rsidR="00F6325F" w:rsidRPr="003057EB" w:rsidRDefault="00F6325F" w:rsidP="00F6325F">
            <w:pPr>
              <w:pStyle w:val="Firma"/>
              <w:rPr>
                <w:rStyle w:val="Grnntekst"/>
                <w:noProof/>
                <w:color w:val="231F20"/>
              </w:rPr>
            </w:pPr>
            <w:r>
              <w:rPr>
                <w:rStyle w:val="Grnntekst"/>
                <w:noProof/>
                <w:color w:val="231F20"/>
              </w:rPr>
              <w:t xml:space="preserve">Studenttillitsvalgt </w:t>
            </w:r>
          </w:p>
          <w:p w14:paraId="3E925032" w14:textId="18625373" w:rsidR="00F6325F" w:rsidRDefault="00F6325F" w:rsidP="00F6325F">
            <w:pPr>
              <w:pStyle w:val="Stillingsbeskrivelse"/>
              <w:rPr>
                <w:noProof/>
              </w:rPr>
            </w:pPr>
            <w:r>
              <w:rPr>
                <w:noProof/>
              </w:rPr>
              <w:t>Studentrepresentant for 2021-kullet i IT og informasjonssystemer bachelor, og er bindeledd mellom studentene og UiA.</w:t>
            </w:r>
          </w:p>
          <w:p w14:paraId="0EF63848" w14:textId="521A11FD" w:rsidR="00F6325F" w:rsidRPr="00741701" w:rsidRDefault="00F6325F" w:rsidP="00F6325F">
            <w:pPr>
              <w:pStyle w:val="Datoomrde"/>
              <w:rPr>
                <w:noProof/>
              </w:rPr>
            </w:pPr>
            <w:r w:rsidRPr="00741701">
              <w:rPr>
                <w:noProof/>
              </w:rPr>
              <w:t>A</w:t>
            </w:r>
            <w:r>
              <w:rPr>
                <w:noProof/>
              </w:rPr>
              <w:t>pril</w:t>
            </w:r>
            <w:r w:rsidRPr="00741701">
              <w:t xml:space="preserve"> </w:t>
            </w:r>
            <w:r w:rsidRPr="00741701">
              <w:rPr>
                <w:noProof/>
              </w:rPr>
              <w:t>2</w:t>
            </w:r>
            <w:r w:rsidRPr="00741701">
              <w:t>02</w:t>
            </w:r>
            <w:r>
              <w:t>1</w:t>
            </w:r>
            <w:r w:rsidRPr="00741701">
              <w:t xml:space="preserve"> - Nå</w:t>
            </w:r>
            <w:r w:rsidRPr="00741701">
              <w:rPr>
                <w:noProof/>
                <w:lang w:bidi="nb-NO"/>
              </w:rPr>
              <w:t xml:space="preserve"> </w:t>
            </w:r>
          </w:p>
          <w:p w14:paraId="16D9DA35" w14:textId="6204B0D5" w:rsidR="00F6325F" w:rsidRPr="00741701" w:rsidRDefault="00F6325F" w:rsidP="00F6325F">
            <w:pPr>
              <w:pStyle w:val="Stillingoggrad"/>
              <w:rPr>
                <w:rStyle w:val="Grnntekst"/>
                <w:noProof/>
              </w:rPr>
            </w:pPr>
            <w:r>
              <w:rPr>
                <w:rStyle w:val="Grnntekst"/>
                <w:noProof/>
              </w:rPr>
              <w:t>NITO – Norges Ingeniør Teknolog Organisasjon</w:t>
            </w:r>
          </w:p>
          <w:p w14:paraId="3E94D1A3" w14:textId="08DAAD9D" w:rsidR="00F6325F" w:rsidRPr="003057EB" w:rsidRDefault="00F6325F" w:rsidP="00F6325F">
            <w:pPr>
              <w:pStyle w:val="Firma"/>
              <w:rPr>
                <w:rStyle w:val="Grnntekst"/>
                <w:noProof/>
                <w:color w:val="231F20"/>
              </w:rPr>
            </w:pPr>
            <w:r>
              <w:rPr>
                <w:rStyle w:val="Grnntekst"/>
                <w:noProof/>
                <w:color w:val="231F20"/>
              </w:rPr>
              <w:t>Styremedlem</w:t>
            </w:r>
          </w:p>
          <w:p w14:paraId="0F280FE3" w14:textId="76532769" w:rsidR="00F6325F" w:rsidRPr="003057EB" w:rsidRDefault="00F6325F" w:rsidP="00F6325F">
            <w:pPr>
              <w:pStyle w:val="Stillingsbeskrivelse"/>
              <w:rPr>
                <w:noProof/>
              </w:rPr>
            </w:pPr>
            <w:r>
              <w:rPr>
                <w:noProof/>
              </w:rPr>
              <w:t>Planlegge og arrangere både faglig og sosiale sammenkomster for alle NITO-medlemmer.</w:t>
            </w:r>
          </w:p>
          <w:p w14:paraId="63B75BD0" w14:textId="77777777" w:rsidR="00741701" w:rsidRPr="00741701" w:rsidRDefault="00741701" w:rsidP="00741701">
            <w:pPr>
              <w:pStyle w:val="Datoomrde"/>
              <w:rPr>
                <w:noProof/>
              </w:rPr>
            </w:pPr>
            <w:r w:rsidRPr="00741701">
              <w:rPr>
                <w:noProof/>
              </w:rPr>
              <w:t>A</w:t>
            </w:r>
            <w:r w:rsidRPr="00741701">
              <w:t xml:space="preserve">ugust </w:t>
            </w:r>
            <w:r w:rsidRPr="00741701">
              <w:rPr>
                <w:noProof/>
              </w:rPr>
              <w:t>2</w:t>
            </w:r>
            <w:r w:rsidRPr="00741701">
              <w:t>020 - August 2021</w:t>
            </w:r>
            <w:r w:rsidRPr="00741701">
              <w:rPr>
                <w:noProof/>
                <w:lang w:bidi="nb-NO"/>
              </w:rPr>
              <w:t xml:space="preserve"> </w:t>
            </w:r>
          </w:p>
          <w:p w14:paraId="0C4A2F9B" w14:textId="77777777" w:rsidR="00741701" w:rsidRPr="00741701" w:rsidRDefault="00741701" w:rsidP="00741701">
            <w:pPr>
              <w:pStyle w:val="Stillingoggrad"/>
              <w:rPr>
                <w:rStyle w:val="Grnntekst"/>
                <w:noProof/>
              </w:rPr>
            </w:pPr>
            <w:r w:rsidRPr="00741701">
              <w:rPr>
                <w:rStyle w:val="Grnntekst"/>
                <w:noProof/>
              </w:rPr>
              <w:t>YX 7-eleven Sandefjord</w:t>
            </w:r>
          </w:p>
          <w:p w14:paraId="1510F626" w14:textId="77777777" w:rsidR="00741701" w:rsidRPr="003057EB" w:rsidRDefault="00741701" w:rsidP="00741701">
            <w:pPr>
              <w:pStyle w:val="Firma"/>
              <w:rPr>
                <w:rStyle w:val="Grnntekst"/>
                <w:noProof/>
                <w:color w:val="231F20"/>
              </w:rPr>
            </w:pPr>
            <w:r>
              <w:rPr>
                <w:rStyle w:val="Grnntekst"/>
                <w:noProof/>
                <w:color w:val="231F20"/>
              </w:rPr>
              <w:t>Butikkmedarbeider</w:t>
            </w:r>
          </w:p>
          <w:p w14:paraId="46BFC30E" w14:textId="77777777" w:rsidR="00741701" w:rsidRPr="003057EB" w:rsidRDefault="00741701" w:rsidP="00741701">
            <w:pPr>
              <w:pStyle w:val="Stillingsbeskrivelse"/>
              <w:rPr>
                <w:noProof/>
              </w:rPr>
            </w:pPr>
            <w:r>
              <w:rPr>
                <w:noProof/>
              </w:rPr>
              <w:t>A</w:t>
            </w:r>
            <w:r>
              <w:t>nsvarlig for daglig kontakt med kunder, samt holde butikken ren og ryddig etter enhver tid. Jeg har jobbet mesteparten av tiden i helg og kveld.</w:t>
            </w:r>
          </w:p>
          <w:p w14:paraId="0223BB38" w14:textId="098F90EC" w:rsidR="00CC77D2" w:rsidRPr="003057EB" w:rsidRDefault="00CC77D2" w:rsidP="00CC77D2">
            <w:pPr>
              <w:pStyle w:val="Stillingsbeskrivelse"/>
              <w:rPr>
                <w:noProof/>
              </w:rPr>
            </w:pPr>
          </w:p>
        </w:tc>
      </w:tr>
      <w:tr w:rsidR="00CC77D2" w:rsidRPr="003057EB" w14:paraId="619E5892" w14:textId="77777777" w:rsidTr="00CC77D2">
        <w:trPr>
          <w:gridAfter w:val="1"/>
          <w:wAfter w:w="4" w:type="pct"/>
          <w:trHeight w:val="115"/>
        </w:trPr>
        <w:tc>
          <w:tcPr>
            <w:tcW w:w="847" w:type="pct"/>
            <w:shd w:val="clear" w:color="auto" w:fill="000000" w:themeFill="text1"/>
          </w:tcPr>
          <w:p w14:paraId="2753D85A" w14:textId="77777777" w:rsidR="00CC77D2" w:rsidRPr="003057EB" w:rsidRDefault="00CC77D2" w:rsidP="00702223">
            <w:pPr>
              <w:rPr>
                <w:noProof/>
                <w:sz w:val="6"/>
                <w:szCs w:val="6"/>
              </w:rPr>
            </w:pPr>
          </w:p>
        </w:tc>
        <w:tc>
          <w:tcPr>
            <w:tcW w:w="496" w:type="pct"/>
          </w:tcPr>
          <w:p w14:paraId="569FCB16" w14:textId="77777777" w:rsidR="00CC77D2" w:rsidRPr="003057EB" w:rsidRDefault="00CC77D2" w:rsidP="00702223">
            <w:pPr>
              <w:rPr>
                <w:noProof/>
                <w:sz w:val="6"/>
                <w:szCs w:val="6"/>
              </w:rPr>
            </w:pPr>
          </w:p>
        </w:tc>
        <w:tc>
          <w:tcPr>
            <w:tcW w:w="853" w:type="pct"/>
            <w:shd w:val="clear" w:color="auto" w:fill="000000" w:themeFill="text1"/>
          </w:tcPr>
          <w:p w14:paraId="4B3EF564" w14:textId="77777777" w:rsidR="00CC77D2" w:rsidRPr="003057EB" w:rsidRDefault="00CC77D2" w:rsidP="00702223">
            <w:pPr>
              <w:rPr>
                <w:noProof/>
                <w:sz w:val="6"/>
                <w:szCs w:val="6"/>
              </w:rPr>
            </w:pPr>
          </w:p>
        </w:tc>
        <w:tc>
          <w:tcPr>
            <w:tcW w:w="495" w:type="pct"/>
          </w:tcPr>
          <w:p w14:paraId="4958D478" w14:textId="77777777" w:rsidR="00CC77D2" w:rsidRPr="003057EB" w:rsidRDefault="00CC77D2" w:rsidP="00702223">
            <w:pPr>
              <w:rPr>
                <w:noProof/>
                <w:sz w:val="6"/>
                <w:szCs w:val="6"/>
              </w:rPr>
            </w:pPr>
          </w:p>
        </w:tc>
        <w:tc>
          <w:tcPr>
            <w:tcW w:w="2305" w:type="pct"/>
            <w:gridSpan w:val="2"/>
            <w:vMerge/>
          </w:tcPr>
          <w:p w14:paraId="6FDBE2F2" w14:textId="77777777" w:rsidR="00CC77D2" w:rsidRPr="003057EB" w:rsidRDefault="00CC77D2" w:rsidP="00702223">
            <w:pPr>
              <w:pStyle w:val="Datoomrde"/>
              <w:rPr>
                <w:noProof/>
                <w:sz w:val="6"/>
                <w:szCs w:val="6"/>
              </w:rPr>
            </w:pPr>
          </w:p>
        </w:tc>
      </w:tr>
      <w:tr w:rsidR="00CC77D2" w:rsidRPr="003057EB" w14:paraId="6D8EF6F9" w14:textId="77777777" w:rsidTr="00CC77D2">
        <w:trPr>
          <w:gridAfter w:val="1"/>
          <w:wAfter w:w="4" w:type="pct"/>
          <w:trHeight w:val="2304"/>
        </w:trPr>
        <w:tc>
          <w:tcPr>
            <w:tcW w:w="1343" w:type="pct"/>
            <w:gridSpan w:val="2"/>
          </w:tcPr>
          <w:p w14:paraId="12B8C038" w14:textId="38E43BFB" w:rsidR="00CC77D2" w:rsidRPr="003057EB" w:rsidRDefault="00741701" w:rsidP="00702223">
            <w:pPr>
              <w:pStyle w:val="Datoomrde"/>
              <w:rPr>
                <w:noProof/>
              </w:rPr>
            </w:pPr>
            <w:r>
              <w:rPr>
                <w:noProof/>
              </w:rPr>
              <w:t>2018-2021</w:t>
            </w:r>
          </w:p>
          <w:p w14:paraId="54B2DC64" w14:textId="6BE2F69A" w:rsidR="00CC77D2" w:rsidRPr="003057EB" w:rsidRDefault="00741701" w:rsidP="009F58A6">
            <w:pPr>
              <w:pStyle w:val="Stillingoggrad"/>
              <w:rPr>
                <w:rStyle w:val="Grnntekst"/>
                <w:noProof/>
              </w:rPr>
            </w:pPr>
            <w:r>
              <w:rPr>
                <w:rStyle w:val="Grnntekst"/>
                <w:noProof/>
              </w:rPr>
              <w:t>Studiespesialisering</w:t>
            </w:r>
          </w:p>
          <w:p w14:paraId="1603E30D" w14:textId="77777777" w:rsidR="007F14E6" w:rsidRDefault="00741701" w:rsidP="009F58A6">
            <w:pPr>
              <w:rPr>
                <w:noProof/>
                <w:lang w:bidi="nb-NO"/>
              </w:rPr>
            </w:pPr>
            <w:r>
              <w:rPr>
                <w:noProof/>
              </w:rPr>
              <w:t>Sandefjord videregående skole</w:t>
            </w:r>
            <w:r w:rsidR="00CC77D2" w:rsidRPr="003057EB">
              <w:rPr>
                <w:noProof/>
                <w:lang w:bidi="nb-NO"/>
              </w:rPr>
              <w:t xml:space="preserve"> </w:t>
            </w:r>
          </w:p>
          <w:p w14:paraId="2E2A2CB6" w14:textId="1DE895CF" w:rsidR="00741701" w:rsidRPr="003057EB" w:rsidRDefault="00741701" w:rsidP="00741701">
            <w:pPr>
              <w:pStyle w:val="Datoomrde"/>
              <w:rPr>
                <w:noProof/>
              </w:rPr>
            </w:pPr>
            <w:r>
              <w:rPr>
                <w:noProof/>
              </w:rPr>
              <w:t>2021-2024</w:t>
            </w:r>
          </w:p>
          <w:p w14:paraId="2302046E" w14:textId="629714CB" w:rsidR="00741701" w:rsidRPr="003057EB" w:rsidRDefault="00A37102" w:rsidP="00741701">
            <w:pPr>
              <w:pStyle w:val="Stillingoggrad"/>
              <w:rPr>
                <w:rStyle w:val="Grnntekst"/>
                <w:noProof/>
              </w:rPr>
            </w:pPr>
            <w:r>
              <w:rPr>
                <w:rStyle w:val="Grnntekst"/>
                <w:noProof/>
              </w:rPr>
              <w:t xml:space="preserve">Bachelor i </w:t>
            </w:r>
            <w:r w:rsidR="00741701">
              <w:rPr>
                <w:rStyle w:val="Grnntekst"/>
                <w:noProof/>
              </w:rPr>
              <w:t>I</w:t>
            </w:r>
            <w:r w:rsidR="00741701">
              <w:rPr>
                <w:rStyle w:val="Grnntekst"/>
              </w:rPr>
              <w:t>T og informasjonssystemer</w:t>
            </w:r>
          </w:p>
          <w:p w14:paraId="6CBDBD12" w14:textId="7CEDFE14" w:rsidR="00741701" w:rsidRPr="003057EB" w:rsidRDefault="00741701" w:rsidP="00741701">
            <w:pPr>
              <w:rPr>
                <w:noProof/>
              </w:rPr>
            </w:pPr>
            <w:r>
              <w:rPr>
                <w:noProof/>
              </w:rPr>
              <w:t>Universitetet i Agder</w:t>
            </w:r>
          </w:p>
        </w:tc>
        <w:tc>
          <w:tcPr>
            <w:tcW w:w="1348" w:type="pct"/>
            <w:gridSpan w:val="2"/>
          </w:tcPr>
          <w:sdt>
            <w:sdtPr>
              <w:rPr>
                <w:noProof/>
              </w:rPr>
              <w:id w:val="-887724449"/>
              <w:placeholder>
                <w:docPart w:val="8E8F32D6F5664FCEB1C6140BAC0F5A88"/>
              </w:placeholder>
              <w:temporary/>
              <w:showingPlcHdr/>
              <w15:appearance w15:val="hidden"/>
            </w:sdtPr>
            <w:sdtContent>
              <w:p w14:paraId="460B4616" w14:textId="77777777" w:rsidR="00CC77D2" w:rsidRPr="003057EB" w:rsidRDefault="00CC77D2" w:rsidP="006073AB">
                <w:pPr>
                  <w:pStyle w:val="Punkterforferdigheter"/>
                  <w:rPr>
                    <w:rStyle w:val="Plassholdertekst"/>
                    <w:noProof/>
                    <w:color w:val="auto"/>
                  </w:rPr>
                </w:pPr>
                <w:r w:rsidRPr="003057EB">
                  <w:rPr>
                    <w:rStyle w:val="Plassholdertekst"/>
                    <w:noProof/>
                    <w:color w:val="auto"/>
                    <w:lang w:bidi="nb-NO"/>
                  </w:rPr>
                  <w:t xml:space="preserve">Kreativitet </w:t>
                </w:r>
              </w:p>
              <w:p w14:paraId="398C9F39" w14:textId="77777777" w:rsidR="00CC77D2" w:rsidRPr="003057EB" w:rsidRDefault="00CC77D2" w:rsidP="006073AB">
                <w:pPr>
                  <w:pStyle w:val="Punkterforferdigheter"/>
                  <w:rPr>
                    <w:rStyle w:val="Plassholdertekst"/>
                    <w:noProof/>
                    <w:color w:val="auto"/>
                  </w:rPr>
                </w:pPr>
                <w:r w:rsidRPr="003057EB">
                  <w:rPr>
                    <w:rStyle w:val="Plassholdertekst"/>
                    <w:noProof/>
                    <w:color w:val="auto"/>
                    <w:lang w:bidi="nb-NO"/>
                  </w:rPr>
                  <w:t xml:space="preserve">Ledelse </w:t>
                </w:r>
              </w:p>
              <w:p w14:paraId="62C51064" w14:textId="77777777" w:rsidR="00CC77D2" w:rsidRPr="003057EB" w:rsidRDefault="00CC77D2" w:rsidP="006073AB">
                <w:pPr>
                  <w:pStyle w:val="Punkterforferdigheter"/>
                  <w:rPr>
                    <w:rStyle w:val="Plassholdertekst"/>
                    <w:noProof/>
                    <w:color w:val="auto"/>
                  </w:rPr>
                </w:pPr>
                <w:r w:rsidRPr="003057EB">
                  <w:rPr>
                    <w:rStyle w:val="Plassholdertekst"/>
                    <w:noProof/>
                    <w:color w:val="auto"/>
                    <w:lang w:bidi="nb-NO"/>
                  </w:rPr>
                  <w:t xml:space="preserve">Organisasjon </w:t>
                </w:r>
              </w:p>
              <w:p w14:paraId="3D12BF7E" w14:textId="77777777" w:rsidR="00CC77D2" w:rsidRPr="003057EB" w:rsidRDefault="00CC77D2" w:rsidP="006073AB">
                <w:pPr>
                  <w:pStyle w:val="Punkterforferdigheter"/>
                  <w:rPr>
                    <w:rStyle w:val="Plassholdertekst"/>
                    <w:noProof/>
                    <w:color w:val="auto"/>
                  </w:rPr>
                </w:pPr>
                <w:r w:rsidRPr="003057EB">
                  <w:rPr>
                    <w:rStyle w:val="Plassholdertekst"/>
                    <w:noProof/>
                    <w:color w:val="auto"/>
                    <w:lang w:bidi="nb-NO"/>
                  </w:rPr>
                  <w:t>Problemløsing</w:t>
                </w:r>
              </w:p>
              <w:p w14:paraId="13492595" w14:textId="77777777" w:rsidR="00CC77D2" w:rsidRPr="003057EB" w:rsidRDefault="00CC77D2" w:rsidP="006073AB">
                <w:pPr>
                  <w:pStyle w:val="Punkterforferdigheter"/>
                  <w:rPr>
                    <w:noProof/>
                  </w:rPr>
                </w:pPr>
                <w:r w:rsidRPr="003057EB">
                  <w:rPr>
                    <w:rStyle w:val="Plassholdertekst"/>
                    <w:noProof/>
                    <w:color w:val="auto"/>
                    <w:lang w:bidi="nb-NO"/>
                  </w:rPr>
                  <w:t>Teamarbeid</w:t>
                </w:r>
              </w:p>
            </w:sdtContent>
          </w:sdt>
        </w:tc>
        <w:tc>
          <w:tcPr>
            <w:tcW w:w="2305" w:type="pct"/>
            <w:gridSpan w:val="2"/>
            <w:vMerge/>
          </w:tcPr>
          <w:p w14:paraId="783392AD" w14:textId="77777777" w:rsidR="00CC77D2" w:rsidRPr="003057EB" w:rsidRDefault="00CC77D2" w:rsidP="00702223">
            <w:pPr>
              <w:pStyle w:val="Datoomrde"/>
              <w:rPr>
                <w:noProof/>
              </w:rPr>
            </w:pPr>
          </w:p>
        </w:tc>
      </w:tr>
    </w:tbl>
    <w:p w14:paraId="3CE08896" w14:textId="0CA877B0" w:rsidR="00913A01" w:rsidRPr="003057EB" w:rsidRDefault="00913A01" w:rsidP="0041358E">
      <w:pPr>
        <w:rPr>
          <w:noProof/>
        </w:rPr>
      </w:pPr>
    </w:p>
    <w:sectPr w:rsidR="00913A01" w:rsidRPr="003057EB" w:rsidSect="0097129F">
      <w:pgSz w:w="11906" w:h="16838" w:code="9"/>
      <w:pgMar w:top="144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707C4" w14:textId="77777777" w:rsidR="003607B0" w:rsidRDefault="003607B0" w:rsidP="00B11DD2">
      <w:pPr>
        <w:spacing w:line="240" w:lineRule="auto"/>
      </w:pPr>
      <w:r>
        <w:separator/>
      </w:r>
    </w:p>
  </w:endnote>
  <w:endnote w:type="continuationSeparator" w:id="0">
    <w:p w14:paraId="6AB2E59B" w14:textId="77777777" w:rsidR="003607B0" w:rsidRDefault="003607B0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1990D" w14:textId="77777777" w:rsidR="003607B0" w:rsidRDefault="003607B0" w:rsidP="00B11DD2">
      <w:pPr>
        <w:spacing w:line="240" w:lineRule="auto"/>
      </w:pPr>
      <w:r>
        <w:separator/>
      </w:r>
    </w:p>
  </w:footnote>
  <w:footnote w:type="continuationSeparator" w:id="0">
    <w:p w14:paraId="548D5D70" w14:textId="77777777" w:rsidR="003607B0" w:rsidRDefault="003607B0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Punktferdigheter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26913974">
    <w:abstractNumId w:val="2"/>
  </w:num>
  <w:num w:numId="2" w16cid:durableId="1823425710">
    <w:abstractNumId w:val="4"/>
  </w:num>
  <w:num w:numId="3" w16cid:durableId="1006206334">
    <w:abstractNumId w:val="3"/>
  </w:num>
  <w:num w:numId="4" w16cid:durableId="423841350">
    <w:abstractNumId w:val="0"/>
  </w:num>
  <w:num w:numId="5" w16cid:durableId="582763328">
    <w:abstractNumId w:val="1"/>
  </w:num>
  <w:num w:numId="6" w16cid:durableId="572618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E1"/>
    <w:rsid w:val="000C6949"/>
    <w:rsid w:val="001A4837"/>
    <w:rsid w:val="00225876"/>
    <w:rsid w:val="003057EB"/>
    <w:rsid w:val="00340C75"/>
    <w:rsid w:val="003607B0"/>
    <w:rsid w:val="003E6D64"/>
    <w:rsid w:val="0041358E"/>
    <w:rsid w:val="004271FC"/>
    <w:rsid w:val="00504D12"/>
    <w:rsid w:val="00547E34"/>
    <w:rsid w:val="005A5BCD"/>
    <w:rsid w:val="005D49CA"/>
    <w:rsid w:val="006073AB"/>
    <w:rsid w:val="006123CC"/>
    <w:rsid w:val="006309F2"/>
    <w:rsid w:val="006933E8"/>
    <w:rsid w:val="00702223"/>
    <w:rsid w:val="00721C3B"/>
    <w:rsid w:val="00741701"/>
    <w:rsid w:val="007466F4"/>
    <w:rsid w:val="00762950"/>
    <w:rsid w:val="007E14ED"/>
    <w:rsid w:val="007F14E6"/>
    <w:rsid w:val="00851431"/>
    <w:rsid w:val="008539E9"/>
    <w:rsid w:val="0086291E"/>
    <w:rsid w:val="008D7AB6"/>
    <w:rsid w:val="00913A01"/>
    <w:rsid w:val="0097129F"/>
    <w:rsid w:val="009F58A6"/>
    <w:rsid w:val="00A37102"/>
    <w:rsid w:val="00A635D5"/>
    <w:rsid w:val="00A82D03"/>
    <w:rsid w:val="00B037D4"/>
    <w:rsid w:val="00B11DD2"/>
    <w:rsid w:val="00B80EE9"/>
    <w:rsid w:val="00BE191C"/>
    <w:rsid w:val="00C2245D"/>
    <w:rsid w:val="00C24435"/>
    <w:rsid w:val="00C67A30"/>
    <w:rsid w:val="00C764ED"/>
    <w:rsid w:val="00C8183F"/>
    <w:rsid w:val="00C83E97"/>
    <w:rsid w:val="00C85B84"/>
    <w:rsid w:val="00CC77D2"/>
    <w:rsid w:val="00CF130A"/>
    <w:rsid w:val="00D476E1"/>
    <w:rsid w:val="00D87E03"/>
    <w:rsid w:val="00DA278F"/>
    <w:rsid w:val="00E6525B"/>
    <w:rsid w:val="00E97CB2"/>
    <w:rsid w:val="00ED220A"/>
    <w:rsid w:val="00ED2B13"/>
    <w:rsid w:val="00ED6E70"/>
    <w:rsid w:val="00EF10F2"/>
    <w:rsid w:val="00F41ACF"/>
    <w:rsid w:val="00F5689F"/>
    <w:rsid w:val="00F6325F"/>
    <w:rsid w:val="00F7064C"/>
    <w:rsid w:val="00FA3C8D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467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Overskrift1">
    <w:name w:val="heading 1"/>
    <w:basedOn w:val="Normal"/>
    <w:next w:val="Normal"/>
    <w:link w:val="Overskrift1Tegn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Overskrift3">
    <w:name w:val="heading 3"/>
    <w:aliases w:val="Heading 3 Section Category"/>
    <w:basedOn w:val="Normal"/>
    <w:next w:val="Normal"/>
    <w:link w:val="Overskrift3Tegn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Overskrift4">
    <w:name w:val="heading 4"/>
    <w:aliases w:val="Heading 4 Job Title"/>
    <w:basedOn w:val="Normal"/>
    <w:next w:val="Normal"/>
    <w:link w:val="Overskrift4Tegn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uiPriority w:val="1"/>
    <w:semiHidden/>
    <w:qFormat/>
    <w:rsid w:val="00EF10F2"/>
  </w:style>
  <w:style w:type="paragraph" w:styleId="Listeavsnitt">
    <w:name w:val="List Paragraph"/>
    <w:basedOn w:val="Normal"/>
    <w:uiPriority w:val="1"/>
    <w:semiHidden/>
    <w:qFormat/>
  </w:style>
  <w:style w:type="paragraph" w:customStyle="1" w:styleId="Tabellavsnitt">
    <w:name w:val="Tabellavsnitt"/>
    <w:basedOn w:val="Normal"/>
    <w:uiPriority w:val="1"/>
    <w:semiHidden/>
    <w:qFormat/>
  </w:style>
  <w:style w:type="character" w:customStyle="1" w:styleId="Overskrift1Tegn">
    <w:name w:val="Overskrift 1 Tegn"/>
    <w:basedOn w:val="Standardskriftforavsnitt"/>
    <w:link w:val="Overskrift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Overskrift3Tegn">
    <w:name w:val="Overskrift 3 Tegn"/>
    <w:aliases w:val="Heading 3 Section Category Tegn"/>
    <w:basedOn w:val="Standardskriftforavsnitt"/>
    <w:link w:val="Overskrift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Overskrift4Tegn">
    <w:name w:val="Overskrift 4 Tegn"/>
    <w:aliases w:val="Heading 4 Job Title Tegn"/>
    <w:basedOn w:val="Standardskriftforavsnitt"/>
    <w:link w:val="Overskrift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rdtekstkontaktinformasjon">
    <w:name w:val="Brødtekst – kontaktinformasjon"/>
    <w:basedOn w:val="Brdtekst"/>
    <w:qFormat/>
    <w:rsid w:val="006073AB"/>
    <w:pPr>
      <w:spacing w:before="40" w:line="360" w:lineRule="auto"/>
    </w:pPr>
    <w:rPr>
      <w:color w:val="auto"/>
    </w:rPr>
  </w:style>
  <w:style w:type="paragraph" w:customStyle="1" w:styleId="Punkterforferdigheter">
    <w:name w:val="Punkter for ferdigheter"/>
    <w:basedOn w:val="Punktferdigheter"/>
    <w:qFormat/>
    <w:rsid w:val="00225876"/>
    <w:pPr>
      <w:spacing w:before="240" w:line="312" w:lineRule="auto"/>
      <w:contextualSpacing/>
    </w:pPr>
  </w:style>
  <w:style w:type="paragraph" w:customStyle="1" w:styleId="Punktferdigheter">
    <w:name w:val="Punktferdigheter"/>
    <w:basedOn w:val="Brdtekstkontaktinformasjon"/>
    <w:semiHidden/>
    <w:qFormat/>
    <w:rsid w:val="00EF10F2"/>
    <w:pPr>
      <w:numPr>
        <w:numId w:val="5"/>
      </w:numPr>
    </w:pPr>
  </w:style>
  <w:style w:type="paragraph" w:styleId="Tittel">
    <w:name w:val="Title"/>
    <w:basedOn w:val="Normal"/>
    <w:next w:val="Normal"/>
    <w:link w:val="TittelTegn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telTegn">
    <w:name w:val="Tittel Tegn"/>
    <w:basedOn w:val="Standardskriftforavsnitt"/>
    <w:link w:val="Tittel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Kursivjobbplassering">
    <w:name w:val="Kursiv jobb – plassering"/>
    <w:basedOn w:val="Standardskriftforavsnitt"/>
    <w:uiPriority w:val="1"/>
    <w:semiHidden/>
    <w:qFormat/>
    <w:rsid w:val="00EF10F2"/>
    <w:rPr>
      <w:i/>
      <w:iCs/>
    </w:rPr>
  </w:style>
  <w:style w:type="character" w:customStyle="1" w:styleId="Kursivjobb">
    <w:name w:val="Kursiv jobb"/>
    <w:basedOn w:val="Standardskriftforavsnitt"/>
    <w:uiPriority w:val="1"/>
    <w:semiHidden/>
    <w:qFormat/>
    <w:rsid w:val="00EF10F2"/>
    <w:rPr>
      <w:i/>
      <w:iCs/>
    </w:rPr>
  </w:style>
  <w:style w:type="paragraph" w:customStyle="1" w:styleId="Brdtekst1">
    <w:name w:val="Brødtekst1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rdtekstpunkter">
    <w:name w:val="Brødtekstpunkter"/>
    <w:basedOn w:val="Brdtekst1"/>
    <w:uiPriority w:val="99"/>
    <w:semiHidden/>
    <w:rsid w:val="00EF10F2"/>
    <w:pPr>
      <w:ind w:left="180" w:hanging="180"/>
    </w:pPr>
  </w:style>
  <w:style w:type="paragraph" w:styleId="Undertittel">
    <w:name w:val="Subtitle"/>
    <w:basedOn w:val="Overskrift2"/>
    <w:next w:val="Normal"/>
    <w:link w:val="UndertittelTegn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ssholdertekst">
    <w:name w:val="Placeholder Text"/>
    <w:basedOn w:val="Standardskriftforavsnitt"/>
    <w:uiPriority w:val="99"/>
    <w:semiHidden/>
    <w:rsid w:val="00F5689F"/>
    <w:rPr>
      <w:color w:val="808080"/>
    </w:rPr>
  </w:style>
  <w:style w:type="table" w:styleId="Tabellrutenett">
    <w:name w:val="Table Grid"/>
    <w:basedOn w:val="Vanligtabel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semiHidden/>
    <w:rsid w:val="00F5689F"/>
    <w:rPr>
      <w:color w:val="4495A2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Formloverskrift">
    <w:name w:val="Formål – overskrift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oomrde">
    <w:name w:val="Datoområd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Stillingoggrad">
    <w:name w:val="Stilling og grad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nntekst">
    <w:name w:val="Grønn tekst"/>
    <w:uiPriority w:val="1"/>
    <w:qFormat/>
    <w:rsid w:val="009F58A6"/>
    <w:rPr>
      <w:color w:val="7CA655" w:themeColor="text2"/>
    </w:rPr>
  </w:style>
  <w:style w:type="paragraph" w:customStyle="1" w:styleId="Stillingsbeskrivelse">
    <w:name w:val="Stillingsbeskrivelse"/>
    <w:basedOn w:val="Normal"/>
    <w:qFormat/>
    <w:rsid w:val="009F58A6"/>
    <w:pPr>
      <w:spacing w:after="600" w:line="240" w:lineRule="auto"/>
      <w:ind w:left="14"/>
    </w:pPr>
  </w:style>
  <w:style w:type="paragraph" w:customStyle="1" w:styleId="Skolensnavn">
    <w:name w:val="Skolens navn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rdtekstTegn">
    <w:name w:val="Brødtekst Tegn"/>
    <w:basedOn w:val="Standardskriftforavsnitt"/>
    <w:link w:val="Brdteks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Forml">
    <w:name w:val="Formål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tekst">
    <w:name w:val="Blå tekst"/>
    <w:uiPriority w:val="1"/>
    <w:qFormat/>
    <w:rsid w:val="009F58A6"/>
    <w:rPr>
      <w:color w:val="4495A2" w:themeColor="accent3"/>
    </w:rPr>
  </w:style>
  <w:style w:type="paragraph" w:customStyle="1" w:styleId="Firma">
    <w:name w:val="Firma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kst">
    <w:name w:val="Magenta tekst"/>
    <w:uiPriority w:val="1"/>
    <w:qFormat/>
    <w:rsid w:val="006073AB"/>
    <w:rPr>
      <w:color w:val="AA5881" w:themeColor="accent4"/>
    </w:rPr>
  </w:style>
  <w:style w:type="character" w:customStyle="1" w:styleId="Grtekst">
    <w:name w:val="Grå tekst"/>
    <w:uiPriority w:val="1"/>
    <w:qFormat/>
    <w:rsid w:val="006073AB"/>
    <w:rPr>
      <w:color w:val="808080" w:themeColor="background1" w:themeShade="80"/>
    </w:rPr>
  </w:style>
  <w:style w:type="paragraph" w:styleId="Topptekst">
    <w:name w:val="header"/>
    <w:basedOn w:val="Normal"/>
    <w:link w:val="TopptekstTegn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Bunntekst">
    <w:name w:val="footer"/>
    <w:basedOn w:val="Normal"/>
    <w:link w:val="BunntekstTegn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Microsoft\Office\16.0\DTS\nb-NO%7b3FCC23F1-9C36-4E80-A476-12DA1D627631%7d\%7bA6AD80A5-18B3-4065-AED8-7F5150844493%7dtf5563522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8F32D6F5664FCEB1C6140BAC0F5A8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F87C57A-2092-4D1D-9FC1-9C9A0172DAA8}"/>
      </w:docPartPr>
      <w:docPartBody>
        <w:p w:rsidR="00000000" w:rsidRPr="003057EB" w:rsidRDefault="00000000">
          <w:pPr>
            <w:pStyle w:val="Punkterforferdigheter"/>
            <w:rPr>
              <w:rStyle w:val="Plassholdertekst"/>
              <w:noProof/>
            </w:rPr>
          </w:pPr>
          <w:r w:rsidRPr="003057EB">
            <w:rPr>
              <w:rStyle w:val="Plassholdertekst"/>
              <w:noProof/>
              <w:lang w:bidi="nb-NO"/>
            </w:rPr>
            <w:t xml:space="preserve">Kreativitet </w:t>
          </w:r>
        </w:p>
        <w:p w:rsidR="00000000" w:rsidRPr="003057EB" w:rsidRDefault="00000000">
          <w:pPr>
            <w:pStyle w:val="Punkterforferdigheter"/>
            <w:rPr>
              <w:rStyle w:val="Plassholdertekst"/>
              <w:noProof/>
            </w:rPr>
          </w:pPr>
          <w:r w:rsidRPr="003057EB">
            <w:rPr>
              <w:rStyle w:val="Plassholdertekst"/>
              <w:noProof/>
              <w:lang w:bidi="nb-NO"/>
            </w:rPr>
            <w:t xml:space="preserve">Ledelse </w:t>
          </w:r>
        </w:p>
        <w:p w:rsidR="00000000" w:rsidRPr="003057EB" w:rsidRDefault="00000000">
          <w:pPr>
            <w:pStyle w:val="Punkterforferdigheter"/>
            <w:rPr>
              <w:rStyle w:val="Plassholdertekst"/>
              <w:noProof/>
            </w:rPr>
          </w:pPr>
          <w:r w:rsidRPr="003057EB">
            <w:rPr>
              <w:rStyle w:val="Plassholdertekst"/>
              <w:noProof/>
              <w:lang w:bidi="nb-NO"/>
            </w:rPr>
            <w:t xml:space="preserve">Organisasjon </w:t>
          </w:r>
        </w:p>
        <w:p w:rsidR="00000000" w:rsidRPr="003057EB" w:rsidRDefault="00000000">
          <w:pPr>
            <w:pStyle w:val="Punkterforferdigheter"/>
            <w:rPr>
              <w:rStyle w:val="Plassholdertekst"/>
              <w:noProof/>
            </w:rPr>
          </w:pPr>
          <w:r w:rsidRPr="003057EB">
            <w:rPr>
              <w:rStyle w:val="Plassholdertekst"/>
              <w:noProof/>
              <w:lang w:bidi="nb-NO"/>
            </w:rPr>
            <w:t>Problemløsing</w:t>
          </w:r>
        </w:p>
        <w:p w:rsidR="00000000" w:rsidRDefault="00000000">
          <w:pPr>
            <w:pStyle w:val="8E8F32D6F5664FCEB1C6140BAC0F5A88"/>
          </w:pPr>
          <w:r w:rsidRPr="003057EB">
            <w:rPr>
              <w:rStyle w:val="Plassholdertekst"/>
              <w:noProof/>
              <w:lang w:bidi="nb-NO"/>
            </w:rPr>
            <w:t>Teamarbeid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Punktferdigheter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08633911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D8"/>
    <w:rsid w:val="00D4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Grnntekst">
    <w:name w:val="Grønn tekst"/>
    <w:uiPriority w:val="1"/>
    <w:qFormat/>
    <w:rPr>
      <w:color w:val="44546A" w:themeColor="text2"/>
    </w:rPr>
  </w:style>
  <w:style w:type="paragraph" w:customStyle="1" w:styleId="E6E5392F2D14411F975128EBFE7DA7A3">
    <w:name w:val="E6E5392F2D14411F975128EBFE7DA7A3"/>
  </w:style>
  <w:style w:type="paragraph" w:customStyle="1" w:styleId="8C246C65861A4098B2A45E413A6A9177">
    <w:name w:val="8C246C65861A4098B2A45E413A6A9177"/>
  </w:style>
  <w:style w:type="paragraph" w:customStyle="1" w:styleId="D5AD68D30F834D66A6AAA4151D6F4C0E">
    <w:name w:val="D5AD68D30F834D66A6AAA4151D6F4C0E"/>
  </w:style>
  <w:style w:type="paragraph" w:customStyle="1" w:styleId="BED5582035CB4204B1F5F1FDDDA20C76">
    <w:name w:val="BED5582035CB4204B1F5F1FDDDA20C76"/>
  </w:style>
  <w:style w:type="paragraph" w:customStyle="1" w:styleId="3102AA1A286F4827B7D2D56E38116E9F">
    <w:name w:val="3102AA1A286F4827B7D2D56E38116E9F"/>
  </w:style>
  <w:style w:type="paragraph" w:customStyle="1" w:styleId="0CFC565683124A2B88E86F7FF5756613">
    <w:name w:val="0CFC565683124A2B88E86F7FF5756613"/>
  </w:style>
  <w:style w:type="paragraph" w:customStyle="1" w:styleId="75DC14EF0A5E493FBDABE28DA58A4C59">
    <w:name w:val="75DC14EF0A5E493FBDABE28DA58A4C59"/>
  </w:style>
  <w:style w:type="paragraph" w:customStyle="1" w:styleId="6917C8706E9744C6B07574B80279D516">
    <w:name w:val="6917C8706E9744C6B07574B80279D516"/>
  </w:style>
  <w:style w:type="paragraph" w:customStyle="1" w:styleId="5B914BA96B61458FA2018BCC7DA9B199">
    <w:name w:val="5B914BA96B61458FA2018BCC7DA9B199"/>
  </w:style>
  <w:style w:type="paragraph" w:customStyle="1" w:styleId="3C9B76F14F744EEEBEA6E82739669A2C">
    <w:name w:val="3C9B76F14F744EEEBEA6E82739669A2C"/>
  </w:style>
  <w:style w:type="paragraph" w:customStyle="1" w:styleId="BD3548CEA55D4F39A78B41919702DB86">
    <w:name w:val="BD3548CEA55D4F39A78B41919702DB86"/>
  </w:style>
  <w:style w:type="paragraph" w:customStyle="1" w:styleId="E13B8DE66CAF4C1CBBE643A84F76625A">
    <w:name w:val="E13B8DE66CAF4C1CBBE643A84F76625A"/>
  </w:style>
  <w:style w:type="paragraph" w:customStyle="1" w:styleId="74FC52CBA0D948B99FE53D8B14E190A2">
    <w:name w:val="74FC52CBA0D948B99FE53D8B14E190A2"/>
  </w:style>
  <w:style w:type="paragraph" w:customStyle="1" w:styleId="657D7B93733847BD95AB30AADBFDF4C9">
    <w:name w:val="657D7B93733847BD95AB30AADBFDF4C9"/>
  </w:style>
  <w:style w:type="paragraph" w:customStyle="1" w:styleId="9097E669CB0648298C6A1A87BD69712B">
    <w:name w:val="9097E669CB0648298C6A1A87BD69712B"/>
  </w:style>
  <w:style w:type="paragraph" w:customStyle="1" w:styleId="6156A976A72B420B80D22A52A91E9E4D">
    <w:name w:val="6156A976A72B420B80D22A52A91E9E4D"/>
  </w:style>
  <w:style w:type="paragraph" w:customStyle="1" w:styleId="54B399B151D349BFB1639E43178EE510">
    <w:name w:val="54B399B151D349BFB1639E43178EE510"/>
  </w:style>
  <w:style w:type="paragraph" w:customStyle="1" w:styleId="908F0D6971D64F93944351A55F1E979C">
    <w:name w:val="908F0D6971D64F93944351A55F1E979C"/>
  </w:style>
  <w:style w:type="paragraph" w:customStyle="1" w:styleId="A0CF6E4FD2A549EC95CB100E795D5AE7">
    <w:name w:val="A0CF6E4FD2A549EC95CB100E795D5AE7"/>
  </w:style>
  <w:style w:type="paragraph" w:customStyle="1" w:styleId="447AE03E8E1F416982FFA9BC69AD0B6A">
    <w:name w:val="447AE03E8E1F416982FFA9BC69AD0B6A"/>
  </w:style>
  <w:style w:type="paragraph" w:customStyle="1" w:styleId="EB7809B486D34DBA90C7B4E728F52B3B">
    <w:name w:val="EB7809B486D34DBA90C7B4E728F52B3B"/>
  </w:style>
  <w:style w:type="paragraph" w:customStyle="1" w:styleId="C824383CC762460AA4D8A004CAD4B423">
    <w:name w:val="C824383CC762460AA4D8A004CAD4B423"/>
  </w:style>
  <w:style w:type="paragraph" w:customStyle="1" w:styleId="20D03605D2C140178018F3AE2EF28C57">
    <w:name w:val="20D03605D2C140178018F3AE2EF28C57"/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customStyle="1" w:styleId="Punkterforferdigheter">
    <w:name w:val="Punkter for ferdigheter"/>
    <w:basedOn w:val="Punktferdigheter"/>
    <w:qFormat/>
    <w:pPr>
      <w:spacing w:before="240" w:line="312" w:lineRule="auto"/>
      <w:contextualSpacing/>
    </w:pPr>
  </w:style>
  <w:style w:type="paragraph" w:customStyle="1" w:styleId="Punktferdigheter">
    <w:name w:val="Punktferdigheter"/>
    <w:basedOn w:val="Normal"/>
    <w:semiHidden/>
    <w:qFormat/>
    <w:pPr>
      <w:widowControl w:val="0"/>
      <w:numPr>
        <w:numId w:val="1"/>
      </w:numPr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eastAsia="en-US" w:bidi="en-US"/>
    </w:rPr>
  </w:style>
  <w:style w:type="paragraph" w:customStyle="1" w:styleId="8E8F32D6F5664FCEB1C6140BAC0F5A88">
    <w:name w:val="8E8F32D6F5664FCEB1C6140BAC0F5A88"/>
  </w:style>
  <w:style w:type="character" w:customStyle="1" w:styleId="Magentatekst">
    <w:name w:val="Magenta tekst"/>
    <w:uiPriority w:val="1"/>
    <w:qFormat/>
    <w:rPr>
      <w:color w:val="FFC000" w:themeColor="accent4"/>
    </w:rPr>
  </w:style>
  <w:style w:type="paragraph" w:customStyle="1" w:styleId="97DD64902216456EA332157C141F8858">
    <w:name w:val="97DD64902216456EA332157C141F8858"/>
  </w:style>
  <w:style w:type="paragraph" w:customStyle="1" w:styleId="9B75092FD9E54954B04B30F4F29BA7EA">
    <w:name w:val="9B75092FD9E54954B04B30F4F29BA7EA"/>
  </w:style>
  <w:style w:type="paragraph" w:customStyle="1" w:styleId="3BD4FCBE238C4273B2F91AAC8E830B58">
    <w:name w:val="3BD4FCBE238C4273B2F91AAC8E830B58"/>
  </w:style>
  <w:style w:type="paragraph" w:customStyle="1" w:styleId="99A46D505A7B4D5FB8C13DFE66A78C69">
    <w:name w:val="99A46D505A7B4D5FB8C13DFE66A78C69"/>
  </w:style>
  <w:style w:type="paragraph" w:customStyle="1" w:styleId="79B903E933FB44B49A9E9E84B36E004F">
    <w:name w:val="79B903E933FB44B49A9E9E84B36E004F"/>
  </w:style>
  <w:style w:type="paragraph" w:customStyle="1" w:styleId="C95591473BC84F4EA38209CA609A1AB5">
    <w:name w:val="C95591473BC84F4EA38209CA609A1AB5"/>
  </w:style>
  <w:style w:type="paragraph" w:customStyle="1" w:styleId="3E3A3B99FB5F432A9F66E8AE41B2EF68">
    <w:name w:val="3E3A3B99FB5F432A9F66E8AE41B2EF68"/>
  </w:style>
  <w:style w:type="paragraph" w:customStyle="1" w:styleId="E1CE9F2533454DF88A1FFEBE58957190">
    <w:name w:val="E1CE9F2533454DF88A1FFEBE58957190"/>
  </w:style>
  <w:style w:type="paragraph" w:customStyle="1" w:styleId="84481875A63844F1ACD5BCCAC03B3A47">
    <w:name w:val="84481875A63844F1ACD5BCCAC03B3A47"/>
  </w:style>
  <w:style w:type="paragraph" w:customStyle="1" w:styleId="5F968963617244679E094BC536CA87F6">
    <w:name w:val="5F968963617244679E094BC536CA87F6"/>
  </w:style>
  <w:style w:type="paragraph" w:customStyle="1" w:styleId="2154388AF9A7495A86647DB182B22A4D">
    <w:name w:val="2154388AF9A7495A86647DB182B22A4D"/>
  </w:style>
  <w:style w:type="paragraph" w:customStyle="1" w:styleId="35B4896D00A34DDE96BF60519F4489A9">
    <w:name w:val="35B4896D00A34DDE96BF60519F4489A9"/>
  </w:style>
  <w:style w:type="paragraph" w:customStyle="1" w:styleId="A4413C340AA74E5FB92BAE3F4DB0CB98">
    <w:name w:val="A4413C340AA74E5FB92BAE3F4DB0CB98"/>
  </w:style>
  <w:style w:type="paragraph" w:customStyle="1" w:styleId="61E7995980DB4666AA86EB422569DAD2">
    <w:name w:val="61E7995980DB4666AA86EB422569DAD2"/>
  </w:style>
  <w:style w:type="paragraph" w:customStyle="1" w:styleId="C2C8B1BBD0394AC8BA558FD1D6247C9C">
    <w:name w:val="C2C8B1BBD0394AC8BA558FD1D6247C9C"/>
  </w:style>
  <w:style w:type="paragraph" w:customStyle="1" w:styleId="17B3C51F0ECC4A5EADE78DB6CA5C297D">
    <w:name w:val="17B3C51F0ECC4A5EADE78DB6CA5C297D"/>
  </w:style>
  <w:style w:type="paragraph" w:customStyle="1" w:styleId="EE43E75DFA264486B86F110E4B678395">
    <w:name w:val="EE43E75DFA264486B86F110E4B678395"/>
  </w:style>
  <w:style w:type="paragraph" w:customStyle="1" w:styleId="C5A19FE7459145739D41222660AD44EA">
    <w:name w:val="C5A19FE7459145739D41222660AD44EA"/>
  </w:style>
  <w:style w:type="paragraph" w:customStyle="1" w:styleId="4B53FC3F19AC4B5C9D580F2B3053778C">
    <w:name w:val="4B53FC3F19AC4B5C9D580F2B3053778C"/>
  </w:style>
  <w:style w:type="paragraph" w:customStyle="1" w:styleId="2F1EE9E463C046879A95E9FCDDCB9E01">
    <w:name w:val="2F1EE9E463C046879A95E9FCDDCB9E01"/>
  </w:style>
  <w:style w:type="paragraph" w:customStyle="1" w:styleId="725346B1DFCF4C45BE9F5D24D76E143C">
    <w:name w:val="725346B1DFCF4C45BE9F5D24D76E143C"/>
  </w:style>
  <w:style w:type="paragraph" w:customStyle="1" w:styleId="2F826C95410D40AAB2107061E69AA3CB">
    <w:name w:val="2F826C95410D40AAB2107061E69AA3CB"/>
  </w:style>
  <w:style w:type="paragraph" w:customStyle="1" w:styleId="E544AA41F9D548088C0465896505A579">
    <w:name w:val="E544AA41F9D548088C0465896505A579"/>
  </w:style>
  <w:style w:type="paragraph" w:customStyle="1" w:styleId="17CDB904EA6146F9950BF64D05AA3ED4">
    <w:name w:val="17CDB904EA6146F9950BF64D05AA3ED4"/>
  </w:style>
  <w:style w:type="character" w:customStyle="1" w:styleId="Grtekst">
    <w:name w:val="Grå tekst"/>
    <w:uiPriority w:val="1"/>
    <w:qFormat/>
    <w:rPr>
      <w:color w:val="808080" w:themeColor="background1" w:themeShade="80"/>
    </w:rPr>
  </w:style>
  <w:style w:type="paragraph" w:customStyle="1" w:styleId="C5543D12184B4BBFAD178F2DA1458B36">
    <w:name w:val="C5543D12184B4BBFAD178F2DA1458B36"/>
  </w:style>
  <w:style w:type="paragraph" w:customStyle="1" w:styleId="D68E171B20794F5DB7DE54863FA0C5D6">
    <w:name w:val="D68E171B20794F5DB7DE54863FA0C5D6"/>
  </w:style>
  <w:style w:type="paragraph" w:customStyle="1" w:styleId="125AA874E11E42258BE0F9870C868B05">
    <w:name w:val="125AA874E11E42258BE0F9870C868B05"/>
  </w:style>
  <w:style w:type="paragraph" w:customStyle="1" w:styleId="B26BE3887C4149E48DF8A3E094327940">
    <w:name w:val="B26BE3887C4149E48DF8A3E094327940"/>
  </w:style>
  <w:style w:type="paragraph" w:customStyle="1" w:styleId="B9ED00EAC0CE4D399141BB3A121844F3">
    <w:name w:val="B9ED00EAC0CE4D399141BB3A121844F3"/>
  </w:style>
  <w:style w:type="paragraph" w:customStyle="1" w:styleId="E241F60A1F96432AB44DD0A3118D89CC">
    <w:name w:val="E241F60A1F96432AB44DD0A3118D89CC"/>
  </w:style>
  <w:style w:type="paragraph" w:customStyle="1" w:styleId="86E0BA1C3C384E8FBAF24C1EAE84CCFD">
    <w:name w:val="86E0BA1C3C384E8FBAF24C1EAE84CCFD"/>
  </w:style>
  <w:style w:type="paragraph" w:customStyle="1" w:styleId="243931DCD98F4DD2954CA603300571AC">
    <w:name w:val="243931DCD98F4DD2954CA603300571AC"/>
  </w:style>
  <w:style w:type="paragraph" w:customStyle="1" w:styleId="66F3F343FC90406BB8035E0166837EA2">
    <w:name w:val="66F3F343FC90406BB8035E0166837EA2"/>
  </w:style>
  <w:style w:type="paragraph" w:customStyle="1" w:styleId="88554CC10BE74DB28ECAAC89E139BD61">
    <w:name w:val="88554CC10BE74DB28ECAAC89E139BD61"/>
  </w:style>
  <w:style w:type="paragraph" w:customStyle="1" w:styleId="7656E7E4CDEA4E9E9508B318C72EB8C9">
    <w:name w:val="7656E7E4CDEA4E9E9508B318C72EB8C9"/>
  </w:style>
  <w:style w:type="paragraph" w:customStyle="1" w:styleId="DD6248E462B04C39BCEB75C310DDFC5E">
    <w:name w:val="DD6248E462B04C39BCEB75C310DDFC5E"/>
  </w:style>
  <w:style w:type="paragraph" w:customStyle="1" w:styleId="E2DAB914847E4D97877A7F0956B09BDC">
    <w:name w:val="E2DAB914847E4D97877A7F0956B09BDC"/>
  </w:style>
  <w:style w:type="paragraph" w:customStyle="1" w:styleId="6DFA31FF58B940F196CD4B6E9D4E1C84">
    <w:name w:val="6DFA31FF58B940F196CD4B6E9D4E1C84"/>
  </w:style>
  <w:style w:type="paragraph" w:customStyle="1" w:styleId="A15D6EE4BB6D4D75906998F0FFFC677C">
    <w:name w:val="A15D6EE4BB6D4D75906998F0FFFC677C"/>
  </w:style>
  <w:style w:type="paragraph" w:customStyle="1" w:styleId="C53C76C6A86C4496BFCD288091B09B3F">
    <w:name w:val="C53C76C6A86C4496BFCD288091B09B3F"/>
  </w:style>
  <w:style w:type="paragraph" w:customStyle="1" w:styleId="16815650E88143DDA3C7CE9A4A4CCB51">
    <w:name w:val="16815650E88143DDA3C7CE9A4A4CCB51"/>
  </w:style>
  <w:style w:type="paragraph" w:customStyle="1" w:styleId="8E95D7FE35484B70BE7BF787C12F7103">
    <w:name w:val="8E95D7FE35484B70BE7BF787C12F7103"/>
  </w:style>
  <w:style w:type="paragraph" w:customStyle="1" w:styleId="57D49C11CE004D3B8D955B0AE5D9EF2B">
    <w:name w:val="57D49C11CE004D3B8D955B0AE5D9EF2B"/>
  </w:style>
  <w:style w:type="paragraph" w:customStyle="1" w:styleId="3CE3E27593E24879B875AE4348AC9DF8">
    <w:name w:val="3CE3E27593E24879B875AE4348AC9DF8"/>
  </w:style>
  <w:style w:type="paragraph" w:customStyle="1" w:styleId="FCD235F551C5493A92D60B8C5DBFCB1D">
    <w:name w:val="FCD235F551C5493A92D60B8C5DBFCB1D"/>
  </w:style>
  <w:style w:type="paragraph" w:customStyle="1" w:styleId="F8902620F0AD451D9DA9253FEFDFAFF7">
    <w:name w:val="F8902620F0AD451D9DA9253FEFDFAFF7"/>
  </w:style>
  <w:style w:type="paragraph" w:customStyle="1" w:styleId="2E838388461746B8970F523A15831C02">
    <w:name w:val="2E838388461746B8970F523A15831C02"/>
  </w:style>
  <w:style w:type="paragraph" w:customStyle="1" w:styleId="5D14D146D9B44C4296CDD8FAEF3FC652">
    <w:name w:val="5D14D146D9B44C4296CDD8FAEF3FC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309AD72-8851-4433-87C5-906F8C788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C882F4-77FA-4C27-817B-B0C7EA717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2B53F7-D122-4A81-B78A-2DFA9F62676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{A6AD80A5-18B3-4065-AED8-7F5150844493}tf55635225_win32</Template>
  <TotalTime>0</TotalTime>
  <Pages>1</Pages>
  <Words>206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2022-10-06T08:28:00Z</dcterms:created>
  <dcterms:modified xsi:type="dcterms:W3CDTF">2022-10-10T13:14:00Z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b4114459-e220-4ae9-b339-4ebe6008cdd4_Enabled">
    <vt:lpwstr>true</vt:lpwstr>
  </property>
  <property fmtid="{D5CDD505-2E9C-101B-9397-08002B2CF9AE}" pid="4" name="MSIP_Label_b4114459-e220-4ae9-b339-4ebe6008cdd4_SetDate">
    <vt:lpwstr>2022-10-10T13:10:08Z</vt:lpwstr>
  </property>
  <property fmtid="{D5CDD505-2E9C-101B-9397-08002B2CF9AE}" pid="5" name="MSIP_Label_b4114459-e220-4ae9-b339-4ebe6008cdd4_Method">
    <vt:lpwstr>Standard</vt:lpwstr>
  </property>
  <property fmtid="{D5CDD505-2E9C-101B-9397-08002B2CF9AE}" pid="6" name="MSIP_Label_b4114459-e220-4ae9-b339-4ebe6008cdd4_Name">
    <vt:lpwstr>b4114459-e220-4ae9-b339-4ebe6008cdd4</vt:lpwstr>
  </property>
  <property fmtid="{D5CDD505-2E9C-101B-9397-08002B2CF9AE}" pid="7" name="MSIP_Label_b4114459-e220-4ae9-b339-4ebe6008cdd4_SiteId">
    <vt:lpwstr>8482881e-3699-4b3f-b135-cf4800bc1efb</vt:lpwstr>
  </property>
  <property fmtid="{D5CDD505-2E9C-101B-9397-08002B2CF9AE}" pid="8" name="MSIP_Label_b4114459-e220-4ae9-b339-4ebe6008cdd4_ActionId">
    <vt:lpwstr>7457f8f3-337f-4778-b43e-a2ba9e7bc168</vt:lpwstr>
  </property>
  <property fmtid="{D5CDD505-2E9C-101B-9397-08002B2CF9AE}" pid="9" name="MSIP_Label_b4114459-e220-4ae9-b339-4ebe6008cdd4_ContentBits">
    <vt:lpwstr>0</vt:lpwstr>
  </property>
</Properties>
</file>